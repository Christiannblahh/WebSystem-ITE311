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3380D6">
      <w:pPr>
        <w:rPr>
          <w:rFonts w:ascii="Times New Roman" w:hAnsi="Times New Roman" w:cs="Times New Roman"/>
          <w:b/>
          <w:bCs/>
          <w:sz w:val="24"/>
          <w:szCs w:val="24"/>
        </w:rPr>
      </w:pPr>
      <w:r>
        <w:rPr>
          <w:rFonts w:ascii="Times New Roman" w:hAnsi="Times New Roman" w:cs="Times New Roman"/>
          <w:b/>
          <w:bCs/>
          <w:sz w:val="24"/>
          <w:szCs w:val="24"/>
        </w:rPr>
        <w:t>System Proposal: Preliminary Project Profile</w:t>
      </w:r>
    </w:p>
    <w:p w14:paraId="3E30316B">
      <w:pPr>
        <w:rPr>
          <w:rFonts w:ascii="Times New Roman" w:hAnsi="Times New Roman" w:cs="Times New Roman"/>
          <w:sz w:val="24"/>
          <w:szCs w:val="24"/>
        </w:rPr>
      </w:pPr>
      <w:r>
        <w:rPr>
          <w:rFonts w:ascii="Times New Roman" w:hAnsi="Times New Roman" w:cs="Times New Roman"/>
          <w:sz w:val="24"/>
          <w:szCs w:val="24"/>
        </w:rPr>
        <w:t>Submission Deadline: August 8, 2025</w:t>
      </w:r>
    </w:p>
    <w:p w14:paraId="55273863">
      <w:pPr>
        <w:rPr>
          <w:rFonts w:ascii="Times New Roman" w:hAnsi="Times New Roman" w:cs="Times New Roman"/>
          <w:sz w:val="24"/>
          <w:szCs w:val="24"/>
        </w:rPr>
      </w:pPr>
      <w:r>
        <w:rPr>
          <w:rFonts w:ascii="Times New Roman" w:hAnsi="Times New Roman" w:cs="Times New Roman"/>
          <w:sz w:val="24"/>
          <w:szCs w:val="24"/>
        </w:rPr>
        <w:t>Instructor: Mr. Anthony Bryll E. Nosotros, MIT, LPT</w:t>
      </w:r>
    </w:p>
    <w:p w14:paraId="40BB5D47">
      <w:pPr>
        <w:rPr>
          <w:rFonts w:ascii="Times New Roman" w:hAnsi="Times New Roman" w:cs="Times New Roman"/>
          <w:sz w:val="24"/>
          <w:szCs w:val="24"/>
        </w:rPr>
      </w:pPr>
      <w:r>
        <w:rPr>
          <w:rFonts w:ascii="Times New Roman" w:hAnsi="Times New Roman" w:cs="Times New Roman"/>
          <w:sz w:val="24"/>
          <w:szCs w:val="24"/>
        </w:rPr>
        <w:t>Course: Systems Analysis and Design</w:t>
      </w:r>
    </w:p>
    <w:p w14:paraId="56B79045">
      <w:pPr>
        <w:rPr>
          <w:rFonts w:ascii="Times New Roman" w:hAnsi="Times New Roman" w:cs="Times New Roman"/>
          <w:sz w:val="24"/>
          <w:szCs w:val="24"/>
        </w:rPr>
      </w:pPr>
    </w:p>
    <w:p w14:paraId="7CC0ED6C">
      <w:pPr>
        <w:rPr>
          <w:rFonts w:ascii="Times New Roman" w:hAnsi="Times New Roman" w:cs="Times New Roman"/>
          <w:b/>
          <w:bCs/>
          <w:sz w:val="24"/>
          <w:szCs w:val="24"/>
        </w:rPr>
      </w:pPr>
      <w:r>
        <w:rPr>
          <w:rFonts w:ascii="Times New Roman" w:hAnsi="Times New Roman" w:cs="Times New Roman"/>
          <w:b/>
          <w:bCs/>
          <w:sz w:val="24"/>
          <w:szCs w:val="24"/>
        </w:rPr>
        <w:t>Group Information</w:t>
      </w:r>
    </w:p>
    <w:p w14:paraId="2D915BD4">
      <w:pPr>
        <w:rPr>
          <w:rFonts w:ascii="Times New Roman" w:hAnsi="Times New Roman" w:cs="Times New Roman"/>
          <w:sz w:val="24"/>
          <w:szCs w:val="24"/>
        </w:rPr>
      </w:pPr>
      <w:r>
        <w:rPr>
          <w:rFonts w:ascii="Times New Roman" w:hAnsi="Times New Roman" w:cs="Times New Roman"/>
          <w:sz w:val="24"/>
          <w:szCs w:val="24"/>
        </w:rPr>
        <w:t>Group Members (3–4 students):</w:t>
      </w:r>
    </w:p>
    <w:p w14:paraId="459FAD12">
      <w:pPr>
        <w:pStyle w:val="29"/>
        <w:numPr>
          <w:ilvl w:val="0"/>
          <w:numId w:val="1"/>
        </w:numPr>
        <w:rPr>
          <w:rFonts w:ascii="Times New Roman" w:hAnsi="Times New Roman" w:cs="Times New Roman"/>
          <w:sz w:val="24"/>
          <w:szCs w:val="24"/>
        </w:rPr>
      </w:pPr>
      <w:r>
        <w:rPr>
          <w:rFonts w:ascii="Times New Roman" w:hAnsi="Times New Roman" w:cs="Times New Roman"/>
          <w:sz w:val="24"/>
          <w:szCs w:val="24"/>
        </w:rPr>
        <w:t xml:space="preserve">Mike Cedric Santillan </w:t>
      </w:r>
    </w:p>
    <w:p w14:paraId="1AF30C10">
      <w:pPr>
        <w:pStyle w:val="29"/>
        <w:numPr>
          <w:ilvl w:val="0"/>
          <w:numId w:val="1"/>
        </w:numPr>
        <w:rPr>
          <w:rFonts w:ascii="Times New Roman" w:hAnsi="Times New Roman" w:cs="Times New Roman"/>
          <w:sz w:val="24"/>
          <w:szCs w:val="24"/>
        </w:rPr>
      </w:pPr>
      <w:r>
        <w:rPr>
          <w:rFonts w:ascii="Times New Roman" w:hAnsi="Times New Roman" w:cs="Times New Roman"/>
          <w:sz w:val="24"/>
          <w:szCs w:val="24"/>
        </w:rPr>
        <w:t xml:space="preserve"> Christian Bermudez</w:t>
      </w:r>
    </w:p>
    <w:p w14:paraId="33867D81">
      <w:pPr>
        <w:pStyle w:val="29"/>
        <w:numPr>
          <w:ilvl w:val="0"/>
          <w:numId w:val="1"/>
        </w:numPr>
        <w:rPr>
          <w:rFonts w:ascii="Times New Roman" w:hAnsi="Times New Roman" w:cs="Times New Roman"/>
          <w:sz w:val="24"/>
          <w:szCs w:val="24"/>
        </w:rPr>
      </w:pPr>
      <w:r>
        <w:rPr>
          <w:rFonts w:ascii="Times New Roman" w:hAnsi="Times New Roman" w:cs="Times New Roman"/>
          <w:sz w:val="24"/>
          <w:szCs w:val="24"/>
        </w:rPr>
        <w:t xml:space="preserve"> Jhondell Ranises</w:t>
      </w:r>
    </w:p>
    <w:p w14:paraId="3C75EDDD">
      <w:pPr>
        <w:pStyle w:val="29"/>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PH"/>
        </w:rPr>
        <w:t>Mary Jane Sainz Dimson</w:t>
      </w:r>
    </w:p>
    <w:p w14:paraId="6DBD32CB">
      <w:pPr>
        <w:rPr>
          <w:rFonts w:ascii="Times New Roman" w:hAnsi="Times New Roman" w:cs="Times New Roman"/>
          <w:sz w:val="24"/>
          <w:szCs w:val="24"/>
        </w:rPr>
      </w:pPr>
    </w:p>
    <w:p w14:paraId="1CC2642D">
      <w:pPr>
        <w:rPr>
          <w:rFonts w:ascii="Times New Roman" w:hAnsi="Times New Roman" w:cs="Times New Roman"/>
          <w:b/>
          <w:bCs/>
          <w:sz w:val="24"/>
          <w:szCs w:val="24"/>
        </w:rPr>
      </w:pPr>
      <w:r>
        <w:rPr>
          <w:rFonts w:ascii="Times New Roman" w:hAnsi="Times New Roman" w:cs="Times New Roman"/>
          <w:b/>
          <w:bCs/>
          <w:sz w:val="24"/>
          <w:szCs w:val="24"/>
          <w:lang w:val="en-US"/>
        </w:rPr>
        <w:t xml:space="preserve">1. </w:t>
      </w:r>
      <w:r>
        <w:rPr>
          <w:rFonts w:ascii="Times New Roman" w:hAnsi="Times New Roman" w:cs="Times New Roman"/>
          <w:b/>
          <w:bCs/>
          <w:sz w:val="24"/>
          <w:szCs w:val="24"/>
        </w:rPr>
        <w:t>Company or Organization Information</w:t>
      </w:r>
    </w:p>
    <w:p w14:paraId="42093128">
      <w:pPr>
        <w:rPr>
          <w:rFonts w:ascii="Times New Roman" w:hAnsi="Times New Roman" w:cs="Times New Roman"/>
          <w:sz w:val="24"/>
          <w:szCs w:val="24"/>
        </w:rPr>
      </w:pPr>
      <w:r>
        <w:rPr>
          <w:rFonts w:ascii="Times New Roman" w:hAnsi="Times New Roman" w:cs="Times New Roman"/>
          <w:sz w:val="24"/>
          <w:szCs w:val="24"/>
        </w:rPr>
        <w:t>Name of Business/Organization: Kuya EDs Meatshop</w:t>
      </w:r>
    </w:p>
    <w:p w14:paraId="2183A443">
      <w:pPr>
        <w:rPr>
          <w:rFonts w:ascii="Times New Roman" w:hAnsi="Times New Roman" w:cs="Times New Roman"/>
          <w:sz w:val="24"/>
          <w:szCs w:val="24"/>
        </w:rPr>
      </w:pPr>
      <w:r>
        <w:rPr>
          <w:rFonts w:ascii="Times New Roman" w:hAnsi="Times New Roman" w:cs="Times New Roman"/>
          <w:sz w:val="24"/>
          <w:szCs w:val="24"/>
        </w:rPr>
        <w:t>Type of Business: MeatShop</w:t>
      </w:r>
    </w:p>
    <w:p w14:paraId="2F7E4D42">
      <w:pPr>
        <w:rPr>
          <w:rFonts w:ascii="Times New Roman" w:hAnsi="Times New Roman" w:cs="Times New Roman"/>
          <w:sz w:val="24"/>
          <w:szCs w:val="24"/>
        </w:rPr>
      </w:pPr>
      <w:r>
        <w:rPr>
          <w:rFonts w:ascii="Times New Roman" w:hAnsi="Times New Roman" w:cs="Times New Roman"/>
          <w:sz w:val="24"/>
          <w:szCs w:val="24"/>
        </w:rPr>
        <w:t>Location: Brgy Silway-8 prk masigla, along the Highway, Polomolok, South Cotabato</w:t>
      </w:r>
    </w:p>
    <w:p w14:paraId="5D5FD71C">
      <w:pPr>
        <w:rPr>
          <w:rFonts w:ascii="Times New Roman" w:hAnsi="Times New Roman" w:cs="Times New Roman"/>
          <w:sz w:val="24"/>
          <w:szCs w:val="24"/>
        </w:rPr>
      </w:pPr>
      <w:r>
        <w:rPr>
          <w:rFonts w:ascii="Times New Roman" w:hAnsi="Times New Roman" w:cs="Times New Roman"/>
          <w:sz w:val="24"/>
          <w:szCs w:val="24"/>
        </w:rPr>
        <w:t>Contact Person (optional):</w:t>
      </w:r>
    </w:p>
    <w:p w14:paraId="29E0EA3C">
      <w:pPr>
        <w:rPr>
          <w:rFonts w:ascii="Times New Roman" w:hAnsi="Times New Roman" w:cs="Times New Roman"/>
          <w:sz w:val="24"/>
          <w:szCs w:val="24"/>
        </w:rPr>
      </w:pPr>
      <w:r>
        <w:rPr>
          <w:rFonts w:ascii="Times New Roman" w:hAnsi="Times New Roman" w:cs="Times New Roman"/>
          <w:sz w:val="24"/>
          <w:szCs w:val="24"/>
        </w:rPr>
        <w:t>How did you find this company? (family-owned, recommendation, etc.): Friend</w:t>
      </w:r>
    </w:p>
    <w:p w14:paraId="42FEC21F">
      <w:pPr>
        <w:rPr>
          <w:rFonts w:ascii="Times New Roman" w:hAnsi="Times New Roman" w:cs="Times New Roman"/>
          <w:sz w:val="24"/>
          <w:szCs w:val="24"/>
        </w:rPr>
      </w:pPr>
    </w:p>
    <w:p w14:paraId="5A9C1429">
      <w:pPr>
        <w:rPr>
          <w:rFonts w:ascii="Times New Roman" w:hAnsi="Times New Roman" w:cs="Times New Roman"/>
          <w:b/>
          <w:bCs/>
          <w:sz w:val="24"/>
          <w:szCs w:val="24"/>
        </w:rPr>
      </w:pPr>
      <w:r>
        <w:rPr>
          <w:rFonts w:ascii="Times New Roman" w:hAnsi="Times New Roman" w:cs="Times New Roman"/>
          <w:b/>
          <w:bCs/>
          <w:sz w:val="24"/>
          <w:szCs w:val="24"/>
        </w:rPr>
        <w:t>Identified Problem / Opportunity</w:t>
      </w:r>
    </w:p>
    <w:p w14:paraId="22476D60">
      <w:pPr>
        <w:rPr>
          <w:rFonts w:ascii="Times New Roman" w:hAnsi="Times New Roman" w:cs="Times New Roman"/>
          <w:sz w:val="24"/>
          <w:szCs w:val="24"/>
        </w:rPr>
      </w:pPr>
      <w:r>
        <w:rPr>
          <w:rFonts w:ascii="Times New Roman" w:hAnsi="Times New Roman" w:cs="Times New Roman"/>
          <w:sz w:val="24"/>
          <w:szCs w:val="24"/>
        </w:rPr>
        <w:t>Briefly describe the issue the business is facing that your system will solve. This could be a manual process, a lack of automation, poor tracking, etc.</w:t>
      </w:r>
    </w:p>
    <w:p w14:paraId="6663B7F4">
      <w:pPr>
        <w:pStyle w:val="29"/>
        <w:numPr>
          <w:ilvl w:val="0"/>
          <w:numId w:val="2"/>
        </w:numPr>
        <w:rPr>
          <w:rFonts w:ascii="Times New Roman" w:hAnsi="Times New Roman" w:cs="Times New Roman"/>
          <w:sz w:val="24"/>
          <w:szCs w:val="24"/>
        </w:rPr>
      </w:pPr>
      <w:r>
        <w:rPr>
          <w:rFonts w:ascii="Times New Roman" w:hAnsi="Times New Roman" w:cs="Times New Roman"/>
          <w:sz w:val="24"/>
          <w:szCs w:val="24"/>
        </w:rPr>
        <w:t xml:space="preserve"> Manual recording of sales and inventory, which is prone to human error</w:t>
      </w:r>
    </w:p>
    <w:p w14:paraId="227F35DB">
      <w:pPr>
        <w:pStyle w:val="29"/>
        <w:numPr>
          <w:ilvl w:val="0"/>
          <w:numId w:val="2"/>
        </w:numPr>
        <w:rPr>
          <w:rFonts w:ascii="Times New Roman" w:hAnsi="Times New Roman" w:cs="Times New Roman"/>
          <w:sz w:val="24"/>
          <w:szCs w:val="24"/>
        </w:rPr>
      </w:pPr>
      <w:r>
        <w:rPr>
          <w:rFonts w:ascii="Times New Roman" w:hAnsi="Times New Roman" w:cs="Times New Roman"/>
          <w:sz w:val="24"/>
          <w:szCs w:val="24"/>
        </w:rPr>
        <w:t xml:space="preserve"> Difficulty in tracking product expiration dates and stock availability</w:t>
      </w:r>
    </w:p>
    <w:p w14:paraId="44FEE785">
      <w:pPr>
        <w:pStyle w:val="29"/>
        <w:numPr>
          <w:ilvl w:val="0"/>
          <w:numId w:val="2"/>
        </w:numPr>
        <w:rPr>
          <w:rFonts w:ascii="Times New Roman" w:hAnsi="Times New Roman" w:cs="Times New Roman"/>
          <w:sz w:val="24"/>
          <w:szCs w:val="24"/>
        </w:rPr>
      </w:pPr>
      <w:r>
        <w:rPr>
          <w:rFonts w:ascii="Times New Roman" w:hAnsi="Times New Roman" w:cs="Times New Roman"/>
          <w:sz w:val="24"/>
          <w:szCs w:val="24"/>
        </w:rPr>
        <w:t xml:space="preserve"> No centralized system for viewing daily, weekly, or monthly sales reports</w:t>
      </w:r>
    </w:p>
    <w:p w14:paraId="7DC6E0F1">
      <w:pPr>
        <w:pStyle w:val="29"/>
        <w:numPr>
          <w:ilvl w:val="0"/>
          <w:numId w:val="2"/>
        </w:numPr>
        <w:rPr>
          <w:rFonts w:ascii="Times New Roman" w:hAnsi="Times New Roman" w:cs="Times New Roman"/>
          <w:sz w:val="24"/>
          <w:szCs w:val="24"/>
        </w:rPr>
      </w:pPr>
      <w:r>
        <w:rPr>
          <w:rFonts w:ascii="Times New Roman" w:hAnsi="Times New Roman" w:cs="Times New Roman"/>
          <w:sz w:val="24"/>
          <w:szCs w:val="24"/>
        </w:rPr>
        <w:t xml:space="preserve"> Lack of automated notifications for low stock items</w:t>
      </w:r>
    </w:p>
    <w:p w14:paraId="508454FE">
      <w:pPr>
        <w:pStyle w:val="29"/>
        <w:numPr>
          <w:ilvl w:val="0"/>
          <w:numId w:val="2"/>
        </w:numPr>
        <w:rPr>
          <w:rFonts w:ascii="Times New Roman" w:hAnsi="Times New Roman" w:cs="Times New Roman"/>
          <w:sz w:val="24"/>
          <w:szCs w:val="24"/>
        </w:rPr>
      </w:pPr>
      <w:r>
        <w:rPr>
          <w:rFonts w:ascii="Times New Roman" w:hAnsi="Times New Roman" w:cs="Times New Roman"/>
          <w:sz w:val="24"/>
          <w:szCs w:val="24"/>
        </w:rPr>
        <w:t xml:space="preserve"> Time-consuming process in checking inventory during restocking</w:t>
      </w:r>
    </w:p>
    <w:p w14:paraId="192CF548">
      <w:pPr>
        <w:rPr>
          <w:rFonts w:ascii="Times New Roman" w:hAnsi="Times New Roman" w:cs="Times New Roman"/>
          <w:sz w:val="24"/>
          <w:szCs w:val="24"/>
        </w:rPr>
      </w:pPr>
    </w:p>
    <w:p w14:paraId="366FFB6B">
      <w:pPr>
        <w:rPr>
          <w:rFonts w:ascii="Times New Roman" w:hAnsi="Times New Roman" w:cs="Times New Roman"/>
          <w:b/>
          <w:bCs/>
          <w:sz w:val="24"/>
          <w:szCs w:val="24"/>
        </w:rPr>
      </w:pPr>
      <w:r>
        <w:rPr>
          <w:rFonts w:ascii="Times New Roman" w:hAnsi="Times New Roman" w:cs="Times New Roman"/>
          <w:b/>
          <w:bCs/>
          <w:sz w:val="24"/>
          <w:szCs w:val="24"/>
        </w:rPr>
        <w:t>Proposed System / Solution</w:t>
      </w:r>
    </w:p>
    <w:p w14:paraId="1293CCE4">
      <w:pPr>
        <w:rPr>
          <w:rFonts w:ascii="Times New Roman" w:hAnsi="Times New Roman" w:cs="Times New Roman"/>
          <w:sz w:val="24"/>
          <w:szCs w:val="24"/>
        </w:rPr>
      </w:pPr>
      <w:r>
        <w:rPr>
          <w:rFonts w:ascii="Times New Roman" w:hAnsi="Times New Roman" w:cs="Times New Roman"/>
          <w:sz w:val="24"/>
          <w:szCs w:val="24"/>
        </w:rPr>
        <w:t>What type of system do you plan to propose? Give a short description of its basic features or functions.</w:t>
      </w:r>
    </w:p>
    <w:p w14:paraId="16274678">
      <w:pPr>
        <w:rPr>
          <w:rFonts w:ascii="Times New Roman" w:hAnsi="Times New Roman" w:cs="Times New Roman"/>
          <w:i/>
          <w:iCs/>
          <w:sz w:val="24"/>
          <w:szCs w:val="24"/>
        </w:rPr>
      </w:pPr>
      <w:r>
        <w:rPr>
          <w:rFonts w:ascii="Times New Roman" w:hAnsi="Times New Roman" w:cs="Times New Roman"/>
          <w:i/>
          <w:iCs/>
          <w:sz w:val="24"/>
          <w:szCs w:val="24"/>
        </w:rPr>
        <w:t>Example: An inventory and sales system to help the store track stock and generate sales reports</w:t>
      </w:r>
    </w:p>
    <w:p w14:paraId="32212917">
      <w:pPr>
        <w:pStyle w:val="29"/>
        <w:numPr>
          <w:ilvl w:val="0"/>
          <w:numId w:val="2"/>
        </w:numPr>
        <w:rPr>
          <w:rFonts w:ascii="Times New Roman" w:hAnsi="Times New Roman" w:cs="Times New Roman"/>
          <w:sz w:val="24"/>
          <w:szCs w:val="24"/>
        </w:rPr>
      </w:pPr>
      <w:r>
        <w:rPr>
          <w:rFonts w:ascii="Times New Roman" w:hAnsi="Times New Roman" w:cs="Times New Roman"/>
          <w:sz w:val="24"/>
          <w:szCs w:val="24"/>
        </w:rPr>
        <w:t xml:space="preserve"> Record and process sales transactions with automatic computation of totals.</w:t>
      </w:r>
    </w:p>
    <w:p w14:paraId="6E9985C2">
      <w:pPr>
        <w:pStyle w:val="29"/>
        <w:numPr>
          <w:ilvl w:val="0"/>
          <w:numId w:val="2"/>
        </w:numPr>
        <w:rPr>
          <w:rFonts w:ascii="Times New Roman" w:hAnsi="Times New Roman" w:cs="Times New Roman"/>
          <w:sz w:val="24"/>
          <w:szCs w:val="24"/>
        </w:rPr>
      </w:pPr>
      <w:r>
        <w:rPr>
          <w:rFonts w:ascii="Times New Roman" w:hAnsi="Times New Roman" w:cs="Times New Roman"/>
          <w:sz w:val="24"/>
          <w:szCs w:val="24"/>
        </w:rPr>
        <w:t xml:space="preserve"> Generate daily, weekly, and monthly sales and inventory reports.</w:t>
      </w:r>
    </w:p>
    <w:p w14:paraId="425A997E">
      <w:pPr>
        <w:pStyle w:val="29"/>
        <w:numPr>
          <w:ilvl w:val="0"/>
          <w:numId w:val="2"/>
        </w:numPr>
        <w:rPr>
          <w:rFonts w:ascii="Times New Roman" w:hAnsi="Times New Roman" w:cs="Times New Roman"/>
          <w:sz w:val="24"/>
          <w:szCs w:val="24"/>
        </w:rPr>
      </w:pPr>
      <w:r>
        <w:rPr>
          <w:rFonts w:ascii="Times New Roman" w:hAnsi="Times New Roman" w:cs="Times New Roman"/>
        </w:rPr>
        <w:t>Provide low-stock alerts and expiry notifications to prevent shortages or waste.</w:t>
      </w:r>
    </w:p>
    <w:p w14:paraId="3A6A5BD3">
      <w:pPr>
        <w:pStyle w:val="29"/>
        <w:numPr>
          <w:ilvl w:val="0"/>
          <w:numId w:val="2"/>
        </w:numPr>
        <w:rPr>
          <w:rFonts w:ascii="Times New Roman" w:hAnsi="Times New Roman" w:cs="Times New Roman"/>
          <w:sz w:val="24"/>
          <w:szCs w:val="24"/>
        </w:rPr>
      </w:pPr>
      <w:r>
        <w:rPr>
          <w:rFonts w:ascii="Times New Roman" w:hAnsi="Times New Roman" w:cs="Times New Roman"/>
        </w:rPr>
        <w:t>Allow automated tracking of stock levels, including product quantity and expiration dates.</w:t>
      </w:r>
    </w:p>
    <w:p w14:paraId="5100C1D1">
      <w:pPr>
        <w:rPr>
          <w:rFonts w:ascii="Times New Roman" w:hAnsi="Times New Roman" w:cs="Times New Roman"/>
          <w:b/>
          <w:bCs/>
          <w:sz w:val="24"/>
          <w:szCs w:val="24"/>
        </w:rPr>
      </w:pPr>
    </w:p>
    <w:p w14:paraId="70DABDB0">
      <w:pPr>
        <w:rPr>
          <w:rFonts w:ascii="Times New Roman" w:hAnsi="Times New Roman" w:cs="Times New Roman"/>
          <w:b/>
          <w:bCs/>
          <w:sz w:val="24"/>
          <w:szCs w:val="24"/>
        </w:rPr>
      </w:pPr>
      <w:r>
        <w:rPr>
          <w:rFonts w:ascii="Times New Roman" w:hAnsi="Times New Roman" w:cs="Times New Roman"/>
          <w:b/>
          <w:bCs/>
          <w:sz w:val="24"/>
          <w:szCs w:val="24"/>
        </w:rPr>
        <w:t>Reason for Choosing This Project</w:t>
      </w:r>
    </w:p>
    <w:p w14:paraId="03888847">
      <w:pPr>
        <w:rPr>
          <w:rFonts w:ascii="Times New Roman" w:hAnsi="Times New Roman" w:cs="Times New Roman"/>
          <w:sz w:val="24"/>
          <w:szCs w:val="24"/>
        </w:rPr>
      </w:pPr>
      <w:r>
        <w:rPr>
          <w:rFonts w:ascii="Times New Roman" w:hAnsi="Times New Roman" w:cs="Times New Roman"/>
          <w:sz w:val="24"/>
          <w:szCs w:val="24"/>
        </w:rPr>
        <w:t>Why did you select this company or problem? What makes it a good candidate for a system proposal project?</w:t>
      </w:r>
    </w:p>
    <w:p w14:paraId="6395A5FC">
      <w:pPr>
        <w:rPr>
          <w:rFonts w:ascii="Times New Roman" w:hAnsi="Times New Roman" w:cs="Times New Roman"/>
          <w:sz w:val="24"/>
          <w:szCs w:val="24"/>
        </w:rPr>
      </w:pPr>
      <w:r>
        <w:rPr>
          <w:rFonts w:ascii="Times New Roman" w:hAnsi="Times New Roman" w:cs="Times New Roman"/>
          <w:sz w:val="24"/>
          <w:szCs w:val="24"/>
        </w:rPr>
        <w:t>We chose Kuya ED’s Meatshop because it is a small and growing business that will very much benefit through automation system. The manual process, with all its inefficiency and inaccuracy makes it a good choice to use a computerized system. The adoption of this system will enhance productivity, minimize wastage and it will present precise information to be used in making business decisions, which will contribute to the growth of the business.</w:t>
      </w:r>
    </w:p>
    <w:p w14:paraId="7308AC07">
      <w:pPr>
        <w:rPr>
          <w:rFonts w:ascii="Times New Roman" w:hAnsi="Times New Roman" w:cs="Times New Roman"/>
          <w:b/>
          <w:bCs/>
          <w:sz w:val="24"/>
          <w:szCs w:val="24"/>
        </w:rPr>
      </w:pPr>
    </w:p>
    <w:p w14:paraId="513F4771">
      <w:pPr>
        <w:rPr>
          <w:rFonts w:ascii="Times New Roman" w:hAnsi="Times New Roman" w:cs="Times New Roman"/>
          <w:b/>
          <w:bCs/>
          <w:sz w:val="24"/>
          <w:szCs w:val="24"/>
        </w:rPr>
      </w:pPr>
    </w:p>
    <w:p w14:paraId="742EBD80">
      <w:pPr>
        <w:rPr>
          <w:rFonts w:ascii="Times New Roman" w:hAnsi="Times New Roman" w:cs="Times New Roman"/>
          <w:b/>
          <w:bCs/>
          <w:sz w:val="24"/>
          <w:szCs w:val="24"/>
        </w:rPr>
      </w:pPr>
    </w:p>
    <w:p w14:paraId="38F36643">
      <w:pPr>
        <w:rPr>
          <w:rFonts w:ascii="Times New Roman" w:hAnsi="Times New Roman" w:cs="Times New Roman"/>
          <w:b/>
          <w:bCs/>
          <w:sz w:val="24"/>
          <w:szCs w:val="24"/>
        </w:rPr>
      </w:pPr>
    </w:p>
    <w:p w14:paraId="7DB07049">
      <w:pPr>
        <w:rPr>
          <w:rFonts w:ascii="Times New Roman" w:hAnsi="Times New Roman" w:cs="Times New Roman"/>
          <w:b/>
          <w:bCs/>
          <w:sz w:val="24"/>
          <w:szCs w:val="24"/>
        </w:rPr>
      </w:pPr>
    </w:p>
    <w:p w14:paraId="41E74A77">
      <w:pPr>
        <w:rPr>
          <w:rFonts w:ascii="Times New Roman" w:hAnsi="Times New Roman" w:cs="Times New Roman"/>
          <w:b/>
          <w:bCs/>
          <w:sz w:val="24"/>
          <w:szCs w:val="24"/>
        </w:rPr>
      </w:pPr>
    </w:p>
    <w:p w14:paraId="57C09184">
      <w:pPr>
        <w:rPr>
          <w:rFonts w:ascii="Times New Roman" w:hAnsi="Times New Roman" w:cs="Times New Roman"/>
          <w:b/>
          <w:bCs/>
          <w:sz w:val="24"/>
          <w:szCs w:val="24"/>
        </w:rPr>
      </w:pPr>
    </w:p>
    <w:p w14:paraId="14BF5252">
      <w:pPr>
        <w:rPr>
          <w:rFonts w:ascii="Times New Roman" w:hAnsi="Times New Roman" w:cs="Times New Roman"/>
          <w:b/>
          <w:bCs/>
          <w:sz w:val="24"/>
          <w:szCs w:val="24"/>
        </w:rPr>
      </w:pPr>
    </w:p>
    <w:p w14:paraId="591674E7">
      <w:pPr>
        <w:rPr>
          <w:rFonts w:ascii="Times New Roman" w:hAnsi="Times New Roman" w:cs="Times New Roman"/>
          <w:b/>
          <w:bCs/>
          <w:sz w:val="24"/>
          <w:szCs w:val="24"/>
        </w:rPr>
      </w:pPr>
    </w:p>
    <w:p w14:paraId="116EE4D7">
      <w:pPr>
        <w:rPr>
          <w:rFonts w:ascii="Times New Roman" w:hAnsi="Times New Roman" w:cs="Times New Roman"/>
          <w:b/>
          <w:bCs/>
          <w:sz w:val="24"/>
          <w:szCs w:val="24"/>
        </w:rPr>
      </w:pPr>
    </w:p>
    <w:p w14:paraId="01F8EE9D">
      <w:pPr>
        <w:rPr>
          <w:rFonts w:ascii="Times New Roman" w:hAnsi="Times New Roman" w:cs="Times New Roman"/>
          <w:b/>
          <w:bCs/>
          <w:sz w:val="24"/>
          <w:szCs w:val="24"/>
        </w:rPr>
      </w:pPr>
    </w:p>
    <w:p w14:paraId="5AD968B9">
      <w:pPr>
        <w:rPr>
          <w:rFonts w:ascii="Times New Roman" w:hAnsi="Times New Roman" w:cs="Times New Roman"/>
          <w:b/>
          <w:bCs/>
          <w:sz w:val="24"/>
          <w:szCs w:val="24"/>
        </w:rPr>
      </w:pPr>
      <w:r>
        <w:rPr>
          <w:rFonts w:ascii="Times New Roman" w:hAnsi="Times New Roman" w:cs="Times New Roman"/>
          <w:b/>
          <w:bCs/>
          <w:sz w:val="24"/>
          <w:szCs w:val="24"/>
          <w:lang w:val="en-US"/>
        </w:rPr>
        <w:t xml:space="preserve">2. </w:t>
      </w:r>
      <w:r>
        <w:rPr>
          <w:rFonts w:ascii="Times New Roman" w:hAnsi="Times New Roman" w:cs="Times New Roman"/>
          <w:b/>
          <w:bCs/>
          <w:sz w:val="24"/>
          <w:szCs w:val="24"/>
        </w:rPr>
        <w:t>Company or Organization Information</w:t>
      </w:r>
    </w:p>
    <w:p w14:paraId="0632EE97">
      <w:pPr>
        <w:rPr>
          <w:rFonts w:ascii="Times New Roman" w:hAnsi="Times New Roman" w:cs="Times New Roman"/>
          <w:sz w:val="24"/>
          <w:szCs w:val="24"/>
        </w:rPr>
      </w:pPr>
      <w:r>
        <w:rPr>
          <w:rFonts w:ascii="Times New Roman" w:hAnsi="Times New Roman" w:cs="Times New Roman"/>
          <w:sz w:val="24"/>
          <w:szCs w:val="24"/>
        </w:rPr>
        <w:t xml:space="preserve">Name of Business/Organization: Toffee Coffee </w:t>
      </w:r>
    </w:p>
    <w:p w14:paraId="6729352F">
      <w:pPr>
        <w:rPr>
          <w:rFonts w:ascii="Times New Roman" w:hAnsi="Times New Roman" w:cs="Times New Roman"/>
          <w:sz w:val="24"/>
          <w:szCs w:val="24"/>
        </w:rPr>
      </w:pPr>
      <w:r>
        <w:rPr>
          <w:rFonts w:ascii="Times New Roman" w:hAnsi="Times New Roman" w:cs="Times New Roman"/>
          <w:sz w:val="24"/>
          <w:szCs w:val="24"/>
        </w:rPr>
        <w:t>Type of Business: Coffee Shop in Gensan</w:t>
      </w:r>
    </w:p>
    <w:p w14:paraId="374C22FB">
      <w:pPr>
        <w:rPr>
          <w:rFonts w:ascii="Times New Roman" w:hAnsi="Times New Roman" w:cs="Times New Roman"/>
          <w:sz w:val="24"/>
          <w:szCs w:val="24"/>
        </w:rPr>
      </w:pPr>
      <w:r>
        <w:rPr>
          <w:rFonts w:ascii="Times New Roman" w:hAnsi="Times New Roman" w:cs="Times New Roman"/>
          <w:sz w:val="24"/>
          <w:szCs w:val="24"/>
        </w:rPr>
        <w:t>Location: Beatiles General Santos City</w:t>
      </w:r>
    </w:p>
    <w:p w14:paraId="3A2876FD">
      <w:pPr>
        <w:rPr>
          <w:rFonts w:ascii="Times New Roman" w:hAnsi="Times New Roman" w:cs="Times New Roman"/>
          <w:sz w:val="24"/>
          <w:szCs w:val="24"/>
        </w:rPr>
      </w:pPr>
      <w:r>
        <w:rPr>
          <w:rFonts w:ascii="Times New Roman" w:hAnsi="Times New Roman" w:cs="Times New Roman"/>
          <w:sz w:val="24"/>
          <w:szCs w:val="24"/>
        </w:rPr>
        <w:t>Contact Person (optional):</w:t>
      </w:r>
    </w:p>
    <w:p w14:paraId="169DC6A9">
      <w:pPr>
        <w:rPr>
          <w:rFonts w:ascii="Times New Roman" w:hAnsi="Times New Roman" w:cs="Times New Roman"/>
          <w:sz w:val="24"/>
          <w:szCs w:val="24"/>
        </w:rPr>
      </w:pPr>
      <w:r>
        <w:rPr>
          <w:rFonts w:ascii="Times New Roman" w:hAnsi="Times New Roman" w:cs="Times New Roman"/>
          <w:sz w:val="24"/>
          <w:szCs w:val="24"/>
        </w:rPr>
        <w:t>How did you find this company? (family-owned, recommendation, etc.):</w:t>
      </w:r>
    </w:p>
    <w:p w14:paraId="0DC31097">
      <w:pPr>
        <w:rPr>
          <w:rFonts w:ascii="Times New Roman" w:hAnsi="Times New Roman" w:cs="Times New Roman"/>
          <w:sz w:val="24"/>
          <w:szCs w:val="24"/>
        </w:rPr>
      </w:pPr>
    </w:p>
    <w:p w14:paraId="0DEAA261">
      <w:pPr>
        <w:rPr>
          <w:rFonts w:ascii="Times New Roman" w:hAnsi="Times New Roman" w:cs="Times New Roman"/>
          <w:b/>
          <w:bCs/>
          <w:sz w:val="24"/>
          <w:szCs w:val="24"/>
        </w:rPr>
      </w:pPr>
      <w:r>
        <w:rPr>
          <w:rFonts w:ascii="Times New Roman" w:hAnsi="Times New Roman" w:cs="Times New Roman"/>
          <w:b/>
          <w:bCs/>
          <w:sz w:val="24"/>
          <w:szCs w:val="24"/>
        </w:rPr>
        <w:t>Identified Problem / Opportunity</w:t>
      </w:r>
    </w:p>
    <w:p w14:paraId="6BD05DEE">
      <w:pPr>
        <w:rPr>
          <w:rFonts w:ascii="Times New Roman" w:hAnsi="Times New Roman" w:cs="Times New Roman"/>
          <w:sz w:val="24"/>
          <w:szCs w:val="24"/>
        </w:rPr>
      </w:pPr>
      <w:r>
        <w:rPr>
          <w:rFonts w:ascii="Times New Roman" w:hAnsi="Times New Roman" w:cs="Times New Roman"/>
          <w:sz w:val="24"/>
          <w:szCs w:val="24"/>
        </w:rPr>
        <w:t>Briefly describe the issue the business is facing that your system will solve. This could be a manual process, a lack of automation, poor tracking, etc.</w:t>
      </w:r>
    </w:p>
    <w:p w14:paraId="35711B06">
      <w:pPr>
        <w:pStyle w:val="29"/>
        <w:numPr>
          <w:ilvl w:val="0"/>
          <w:numId w:val="3"/>
        </w:numPr>
        <w:rPr>
          <w:rFonts w:ascii="Times New Roman" w:hAnsi="Times New Roman" w:cs="Times New Roman"/>
          <w:sz w:val="24"/>
          <w:szCs w:val="24"/>
        </w:rPr>
      </w:pPr>
      <w:r>
        <w:rPr>
          <w:rFonts w:ascii="Times New Roman" w:hAnsi="Times New Roman" w:cs="Times New Roman"/>
          <w:sz w:val="24"/>
          <w:szCs w:val="24"/>
        </w:rPr>
        <w:t>The problem is she does not have effective way to record and monitoring during attendance</w:t>
      </w:r>
    </w:p>
    <w:p w14:paraId="4E5856C8">
      <w:pPr>
        <w:pStyle w:val="29"/>
        <w:numPr>
          <w:ilvl w:val="0"/>
          <w:numId w:val="3"/>
        </w:numPr>
        <w:rPr>
          <w:rFonts w:ascii="Times New Roman" w:hAnsi="Times New Roman" w:cs="Times New Roman"/>
          <w:sz w:val="24"/>
          <w:szCs w:val="24"/>
        </w:rPr>
      </w:pPr>
      <w:r>
        <w:rPr>
          <w:rFonts w:ascii="Times New Roman" w:hAnsi="Times New Roman" w:cs="Times New Roman"/>
          <w:sz w:val="24"/>
          <w:szCs w:val="24"/>
        </w:rPr>
        <w:t xml:space="preserve">During attendance she manually one by one to check what’s they send  </w:t>
      </w:r>
    </w:p>
    <w:p w14:paraId="1F366768">
      <w:pPr>
        <w:pStyle w:val="29"/>
        <w:numPr>
          <w:ilvl w:val="0"/>
          <w:numId w:val="3"/>
        </w:numPr>
        <w:rPr>
          <w:rFonts w:ascii="Times New Roman" w:hAnsi="Times New Roman" w:cs="Times New Roman"/>
          <w:sz w:val="24"/>
          <w:szCs w:val="24"/>
        </w:rPr>
      </w:pPr>
      <w:r>
        <w:rPr>
          <w:rFonts w:ascii="Times New Roman" w:hAnsi="Times New Roman" w:cs="Times New Roman"/>
          <w:sz w:val="24"/>
          <w:szCs w:val="24"/>
        </w:rPr>
        <w:t xml:space="preserve"> And during attendance the crew send their nails and if their hair fixing  properly</w:t>
      </w:r>
    </w:p>
    <w:p w14:paraId="16BB44C4">
      <w:pPr>
        <w:rPr>
          <w:rFonts w:ascii="Times New Roman" w:hAnsi="Times New Roman" w:cs="Times New Roman"/>
          <w:sz w:val="24"/>
          <w:szCs w:val="24"/>
        </w:rPr>
      </w:pPr>
    </w:p>
    <w:p w14:paraId="06E75834">
      <w:pPr>
        <w:rPr>
          <w:rFonts w:ascii="Times New Roman" w:hAnsi="Times New Roman" w:cs="Times New Roman"/>
          <w:b/>
          <w:bCs/>
          <w:sz w:val="24"/>
          <w:szCs w:val="24"/>
        </w:rPr>
      </w:pPr>
      <w:r>
        <w:rPr>
          <w:rFonts w:ascii="Times New Roman" w:hAnsi="Times New Roman" w:cs="Times New Roman"/>
          <w:b/>
          <w:bCs/>
          <w:sz w:val="24"/>
          <w:szCs w:val="24"/>
        </w:rPr>
        <w:t>Proposed System / Solution</w:t>
      </w:r>
    </w:p>
    <w:p w14:paraId="14E251AB">
      <w:pPr>
        <w:rPr>
          <w:rFonts w:ascii="Times New Roman" w:hAnsi="Times New Roman" w:cs="Times New Roman"/>
          <w:sz w:val="24"/>
          <w:szCs w:val="24"/>
        </w:rPr>
      </w:pPr>
      <w:r>
        <w:rPr>
          <w:rFonts w:ascii="Times New Roman" w:hAnsi="Times New Roman" w:cs="Times New Roman"/>
          <w:sz w:val="24"/>
          <w:szCs w:val="24"/>
        </w:rPr>
        <w:t>What type of system do you plan to propose? Give a short description of its basic features or functions.</w:t>
      </w:r>
    </w:p>
    <w:p w14:paraId="06778F23">
      <w:pPr>
        <w:rPr>
          <w:rFonts w:ascii="Times New Roman" w:hAnsi="Times New Roman" w:cs="Times New Roman"/>
          <w:i/>
          <w:iCs/>
          <w:sz w:val="24"/>
          <w:szCs w:val="24"/>
        </w:rPr>
      </w:pPr>
      <w:r>
        <w:rPr>
          <w:rFonts w:ascii="Times New Roman" w:hAnsi="Times New Roman" w:cs="Times New Roman"/>
          <w:i/>
          <w:iCs/>
          <w:sz w:val="24"/>
          <w:szCs w:val="24"/>
        </w:rPr>
        <w:t>Example: An inventory and sales system to help the store track stock and generate sales reports</w:t>
      </w:r>
    </w:p>
    <w:p w14:paraId="60BFB210">
      <w:pPr>
        <w:pStyle w:val="29"/>
        <w:numPr>
          <w:ilvl w:val="0"/>
          <w:numId w:val="3"/>
        </w:numPr>
        <w:rPr>
          <w:rFonts w:ascii="Times New Roman" w:hAnsi="Times New Roman" w:cs="Times New Roman"/>
          <w:sz w:val="24"/>
          <w:szCs w:val="24"/>
        </w:rPr>
      </w:pPr>
      <w:r>
        <w:rPr>
          <w:rFonts w:ascii="Times New Roman" w:hAnsi="Times New Roman" w:cs="Times New Roman"/>
          <w:sz w:val="24"/>
          <w:szCs w:val="24"/>
        </w:rPr>
        <w:t xml:space="preserve"> Attendance monitoring and Recording System to help the company track employee attendance and generate details report on time – ins, time out, absence, and tardiness.</w:t>
      </w:r>
    </w:p>
    <w:p w14:paraId="505607BB">
      <w:pPr>
        <w:pStyle w:val="29"/>
        <w:numPr>
          <w:ilvl w:val="0"/>
          <w:numId w:val="3"/>
        </w:numPr>
        <w:rPr>
          <w:rFonts w:ascii="Times New Roman" w:hAnsi="Times New Roman" w:cs="Times New Roman"/>
          <w:sz w:val="24"/>
          <w:szCs w:val="24"/>
        </w:rPr>
      </w:pPr>
      <w:r>
        <w:rPr>
          <w:rFonts w:ascii="Times New Roman" w:hAnsi="Times New Roman" w:cs="Times New Roman"/>
          <w:sz w:val="24"/>
          <w:szCs w:val="24"/>
        </w:rPr>
        <w:t xml:space="preserve"> Attendance monitoring and Recording System it may also include the feature of inserting photos of the employee.</w:t>
      </w:r>
    </w:p>
    <w:p w14:paraId="37B55178">
      <w:pPr>
        <w:pStyle w:val="29"/>
        <w:numPr>
          <w:ilvl w:val="0"/>
          <w:numId w:val="3"/>
        </w:numPr>
        <w:rPr>
          <w:rFonts w:ascii="Times New Roman" w:hAnsi="Times New Roman" w:cs="Times New Roman"/>
          <w:sz w:val="24"/>
          <w:szCs w:val="24"/>
        </w:rPr>
      </w:pPr>
      <w:r>
        <w:rPr>
          <w:rFonts w:ascii="Times New Roman" w:hAnsi="Times New Roman" w:cs="Times New Roman"/>
          <w:sz w:val="24"/>
          <w:szCs w:val="24"/>
        </w:rPr>
        <w:t>Camera for checking employee’s hygiene.</w:t>
      </w:r>
    </w:p>
    <w:p w14:paraId="09384DDE">
      <w:pPr>
        <w:rPr>
          <w:rFonts w:ascii="Times New Roman" w:hAnsi="Times New Roman" w:cs="Times New Roman"/>
          <w:b/>
          <w:bCs/>
          <w:sz w:val="24"/>
          <w:szCs w:val="24"/>
        </w:rPr>
      </w:pPr>
      <w:r>
        <w:rPr>
          <w:rFonts w:ascii="Times New Roman" w:hAnsi="Times New Roman" w:cs="Times New Roman"/>
          <w:b/>
          <w:bCs/>
          <w:sz w:val="24"/>
          <w:szCs w:val="24"/>
        </w:rPr>
        <w:t>Reason for Choosing This Project</w:t>
      </w:r>
    </w:p>
    <w:p w14:paraId="0F84C37F">
      <w:pPr>
        <w:rPr>
          <w:rFonts w:ascii="Times New Roman" w:hAnsi="Times New Roman" w:cs="Times New Roman"/>
          <w:sz w:val="24"/>
          <w:szCs w:val="24"/>
        </w:rPr>
      </w:pPr>
      <w:r>
        <w:rPr>
          <w:rFonts w:ascii="Times New Roman" w:hAnsi="Times New Roman" w:cs="Times New Roman"/>
          <w:sz w:val="24"/>
          <w:szCs w:val="24"/>
        </w:rPr>
        <w:t xml:space="preserve">Why did you select this company or problem? What makes it a good candidate for a system proposal project? </w:t>
      </w:r>
    </w:p>
    <w:p w14:paraId="3FCFF15D">
      <w:pPr>
        <w:rPr>
          <w:rFonts w:ascii="Times New Roman" w:hAnsi="Times New Roman" w:cs="Times New Roman"/>
          <w:sz w:val="24"/>
          <w:szCs w:val="24"/>
        </w:rPr>
      </w:pPr>
      <w:r>
        <w:rPr>
          <w:rFonts w:ascii="Times New Roman" w:hAnsi="Times New Roman" w:cs="Times New Roman"/>
          <w:sz w:val="24"/>
          <w:szCs w:val="24"/>
        </w:rPr>
        <w:t xml:space="preserve">I chose this company because I want to help them address their attendance problem by providing effective solution, so I decided to work with them this company to assist in resolving their attendance issues, with the goal of creating a more reliable, transparent, and productive work environment. </w:t>
      </w:r>
    </w:p>
    <w:p w14:paraId="18313241">
      <w:pPr>
        <w:rPr>
          <w:rFonts w:ascii="Times New Roman" w:hAnsi="Times New Roman" w:cs="Times New Roman"/>
          <w:sz w:val="24"/>
          <w:szCs w:val="24"/>
        </w:rPr>
      </w:pPr>
    </w:p>
    <w:p w14:paraId="0155C8F4">
      <w:pPr>
        <w:rPr>
          <w:rFonts w:ascii="Times New Roman" w:hAnsi="Times New Roman" w:cs="Times New Roman"/>
          <w:sz w:val="24"/>
          <w:szCs w:val="24"/>
        </w:rPr>
      </w:pPr>
    </w:p>
    <w:p w14:paraId="79A90B9B">
      <w:pPr>
        <w:rPr>
          <w:rFonts w:ascii="Times New Roman" w:hAnsi="Times New Roman" w:cs="Times New Roman"/>
          <w:sz w:val="24"/>
          <w:szCs w:val="24"/>
        </w:rPr>
      </w:pPr>
      <w:bookmarkStart w:id="0" w:name="_GoBack"/>
      <w:bookmarkEnd w:id="0"/>
    </w:p>
    <w:p w14:paraId="0DBE64F6">
      <w:pPr>
        <w:rPr>
          <w:rFonts w:ascii="Times New Roman" w:hAnsi="Times New Roman" w:cs="Times New Roman"/>
          <w:b/>
          <w:bCs/>
          <w:sz w:val="24"/>
          <w:szCs w:val="24"/>
        </w:rPr>
      </w:pPr>
      <w:r>
        <w:rPr>
          <w:rFonts w:ascii="Times New Roman" w:hAnsi="Times New Roman" w:cs="Times New Roman"/>
          <w:b/>
          <w:bCs/>
          <w:sz w:val="24"/>
          <w:szCs w:val="24"/>
          <w:lang w:val="en-US"/>
        </w:rPr>
        <w:t>3. Company or Organization Information</w:t>
      </w:r>
    </w:p>
    <w:p w14:paraId="2FF422E6">
      <w:pPr>
        <w:rPr>
          <w:rFonts w:ascii="Times New Roman" w:hAnsi="Times New Roman" w:cs="Times New Roman"/>
          <w:sz w:val="24"/>
          <w:szCs w:val="24"/>
        </w:rPr>
      </w:pPr>
      <w:r>
        <w:rPr>
          <w:rFonts w:ascii="Times New Roman" w:hAnsi="Times New Roman" w:cs="Times New Roman"/>
          <w:sz w:val="24"/>
          <w:szCs w:val="24"/>
          <w:lang w:val="en-US"/>
        </w:rPr>
        <w:t>Name of Business/Organization: Gaudiosa’s Store</w:t>
      </w:r>
    </w:p>
    <w:p w14:paraId="2AA10975">
      <w:pPr>
        <w:rPr>
          <w:rFonts w:ascii="Times New Roman" w:hAnsi="Times New Roman" w:cs="Times New Roman"/>
          <w:sz w:val="24"/>
          <w:szCs w:val="24"/>
        </w:rPr>
      </w:pPr>
      <w:r>
        <w:rPr>
          <w:rFonts w:ascii="Times New Roman" w:hAnsi="Times New Roman" w:cs="Times New Roman"/>
          <w:sz w:val="24"/>
          <w:szCs w:val="24"/>
          <w:lang w:val="en-US"/>
        </w:rPr>
        <w:t>Type of Business: Sari-Sari Store</w:t>
      </w:r>
    </w:p>
    <w:p w14:paraId="1CF6749F">
      <w:pPr>
        <w:rPr>
          <w:rFonts w:ascii="Times New Roman" w:hAnsi="Times New Roman" w:cs="Times New Roman"/>
          <w:sz w:val="24"/>
          <w:szCs w:val="24"/>
        </w:rPr>
      </w:pPr>
      <w:r>
        <w:rPr>
          <w:rFonts w:ascii="Times New Roman" w:hAnsi="Times New Roman" w:cs="Times New Roman"/>
          <w:sz w:val="24"/>
          <w:szCs w:val="24"/>
          <w:lang w:val="en-US"/>
        </w:rPr>
        <w:t>Location: Yumang Street, Barangay San Isidro</w:t>
      </w:r>
    </w:p>
    <w:p w14:paraId="400BF5ED">
      <w:pPr>
        <w:rPr>
          <w:rFonts w:ascii="Times New Roman" w:hAnsi="Times New Roman" w:cs="Times New Roman"/>
          <w:sz w:val="24"/>
          <w:szCs w:val="24"/>
        </w:rPr>
      </w:pPr>
      <w:r>
        <w:rPr>
          <w:rFonts w:ascii="Times New Roman" w:hAnsi="Times New Roman" w:cs="Times New Roman"/>
          <w:sz w:val="24"/>
          <w:szCs w:val="24"/>
          <w:lang w:val="en-US"/>
        </w:rPr>
        <w:t>Contact Person (optional):</w:t>
      </w:r>
    </w:p>
    <w:p w14:paraId="5963AD74">
      <w:pPr>
        <w:rPr>
          <w:rFonts w:ascii="Times New Roman" w:hAnsi="Times New Roman" w:cs="Times New Roman"/>
          <w:sz w:val="24"/>
          <w:szCs w:val="24"/>
        </w:rPr>
      </w:pPr>
      <w:r>
        <w:rPr>
          <w:rFonts w:ascii="Times New Roman" w:hAnsi="Times New Roman" w:cs="Times New Roman"/>
          <w:sz w:val="24"/>
          <w:szCs w:val="24"/>
          <w:lang w:val="en-US"/>
        </w:rPr>
        <w:t>How did you find this company? (family-owned, recommendation, etc.): Family-owned</w:t>
      </w:r>
    </w:p>
    <w:p w14:paraId="20030D85">
      <w:pPr>
        <w:rPr>
          <w:rFonts w:ascii="Times New Roman" w:hAnsi="Times New Roman" w:cs="Times New Roman"/>
          <w:sz w:val="24"/>
          <w:szCs w:val="24"/>
        </w:rPr>
      </w:pPr>
    </w:p>
    <w:p w14:paraId="7A080BF9">
      <w:pPr>
        <w:rPr>
          <w:rFonts w:ascii="Times New Roman" w:hAnsi="Times New Roman" w:cs="Times New Roman"/>
          <w:sz w:val="24"/>
          <w:szCs w:val="24"/>
        </w:rPr>
      </w:pPr>
      <w:r>
        <w:rPr>
          <w:rFonts w:ascii="Times New Roman" w:hAnsi="Times New Roman" w:cs="Times New Roman"/>
          <w:sz w:val="24"/>
          <w:szCs w:val="24"/>
          <w:lang w:val="en-US"/>
        </w:rPr>
        <w:t>Identified Problem / Opportunity</w:t>
      </w:r>
    </w:p>
    <w:p w14:paraId="73EBB267">
      <w:pPr>
        <w:rPr>
          <w:rFonts w:ascii="Times New Roman" w:hAnsi="Times New Roman" w:cs="Times New Roman"/>
          <w:sz w:val="24"/>
          <w:szCs w:val="24"/>
        </w:rPr>
      </w:pPr>
      <w:r>
        <w:rPr>
          <w:rFonts w:ascii="Times New Roman" w:hAnsi="Times New Roman" w:cs="Times New Roman"/>
          <w:sz w:val="24"/>
          <w:szCs w:val="24"/>
          <w:lang w:val="en-US"/>
        </w:rPr>
        <w:t>Briefly describe the issue the business is facing that your system will solve. This could be a manual process, a lack of automation, poor tracking, etc.</w:t>
      </w:r>
    </w:p>
    <w:p w14:paraId="07FFCBC7">
      <w:pPr>
        <w:pStyle w:val="29"/>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Manual paying process</w:t>
      </w:r>
    </w:p>
    <w:p w14:paraId="0607943C">
      <w:pPr>
        <w:pStyle w:val="29"/>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Manual calculation</w:t>
      </w:r>
    </w:p>
    <w:p w14:paraId="280C66E4">
      <w:pPr>
        <w:pStyle w:val="29"/>
        <w:numPr>
          <w:ilvl w:val="0"/>
          <w:numId w:val="4"/>
        </w:numPr>
        <w:rPr>
          <w:rFonts w:ascii="Times New Roman" w:hAnsi="Times New Roman" w:cs="Times New Roman"/>
          <w:sz w:val="24"/>
          <w:szCs w:val="24"/>
        </w:rPr>
      </w:pPr>
      <w:r>
        <w:rPr>
          <w:rFonts w:ascii="Times New Roman" w:hAnsi="Times New Roman" w:cs="Times New Roman"/>
          <w:sz w:val="24"/>
          <w:szCs w:val="24"/>
          <w:lang w:val="en-US"/>
        </w:rPr>
        <w:t xml:space="preserve"> Manual Inventory</w:t>
      </w:r>
    </w:p>
    <w:p w14:paraId="42D43CF6">
      <w:pPr>
        <w:rPr>
          <w:rFonts w:ascii="Times New Roman" w:hAnsi="Times New Roman" w:cs="Times New Roman"/>
          <w:sz w:val="24"/>
          <w:szCs w:val="24"/>
        </w:rPr>
      </w:pPr>
      <w:r>
        <w:rPr>
          <w:rFonts w:ascii="Times New Roman" w:hAnsi="Times New Roman" w:cs="Times New Roman"/>
          <w:sz w:val="24"/>
          <w:szCs w:val="24"/>
          <w:lang w:val="en-US"/>
        </w:rPr>
        <w:t>Proposed System / Solution</w:t>
      </w:r>
    </w:p>
    <w:p w14:paraId="7D2BC77E">
      <w:pPr>
        <w:rPr>
          <w:rFonts w:ascii="Times New Roman" w:hAnsi="Times New Roman" w:cs="Times New Roman"/>
          <w:sz w:val="24"/>
          <w:szCs w:val="24"/>
        </w:rPr>
      </w:pPr>
      <w:r>
        <w:rPr>
          <w:rFonts w:ascii="Times New Roman" w:hAnsi="Times New Roman" w:cs="Times New Roman"/>
          <w:sz w:val="24"/>
          <w:szCs w:val="24"/>
          <w:lang w:val="en-US"/>
        </w:rPr>
        <w:t>What type of system do you plan to propose? Give a short description of its basic features or functions.</w:t>
      </w:r>
    </w:p>
    <w:p w14:paraId="4BCBF6AD">
      <w:pPr>
        <w:rPr>
          <w:rFonts w:ascii="Times New Roman" w:hAnsi="Times New Roman" w:cs="Times New Roman"/>
          <w:sz w:val="24"/>
          <w:szCs w:val="24"/>
        </w:rPr>
      </w:pPr>
      <w:r>
        <w:rPr>
          <w:rFonts w:ascii="Times New Roman" w:hAnsi="Times New Roman" w:cs="Times New Roman"/>
          <w:sz w:val="24"/>
          <w:szCs w:val="24"/>
          <w:lang w:val="en-US"/>
        </w:rPr>
        <w:t>Example: An inventory and sales system to help the store track stock and generate sales reports</w:t>
      </w:r>
    </w:p>
    <w:p w14:paraId="65C7FA54">
      <w:pPr>
        <w:pStyle w:val="29"/>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 An Bar Code reader for faster and accurate amount and prize of the items.</w:t>
      </w:r>
    </w:p>
    <w:p w14:paraId="397A14E2">
      <w:pPr>
        <w:pStyle w:val="29"/>
        <w:numPr>
          <w:ilvl w:val="0"/>
          <w:numId w:val="6"/>
        </w:numPr>
        <w:rPr>
          <w:rFonts w:ascii="Times New Roman" w:hAnsi="Times New Roman" w:cs="Times New Roman"/>
          <w:sz w:val="24"/>
          <w:szCs w:val="24"/>
        </w:rPr>
      </w:pPr>
      <w:r>
        <w:rPr>
          <w:rFonts w:ascii="Times New Roman" w:hAnsi="Times New Roman" w:cs="Times New Roman"/>
          <w:sz w:val="24"/>
          <w:szCs w:val="24"/>
          <w:lang w:val="en-US"/>
        </w:rPr>
        <w:t xml:space="preserve"> A Receipt Generator for the payed items. </w:t>
      </w:r>
    </w:p>
    <w:p w14:paraId="1FB5862A">
      <w:pPr>
        <w:pStyle w:val="29"/>
        <w:numPr>
          <w:ilvl w:val="0"/>
          <w:numId w:val="7"/>
        </w:numPr>
        <w:rPr>
          <w:rFonts w:ascii="Times New Roman" w:hAnsi="Times New Roman" w:cs="Times New Roman"/>
          <w:sz w:val="24"/>
          <w:szCs w:val="24"/>
        </w:rPr>
      </w:pPr>
      <w:r>
        <w:rPr>
          <w:rFonts w:ascii="Times New Roman" w:hAnsi="Times New Roman" w:cs="Times New Roman"/>
          <w:sz w:val="24"/>
          <w:szCs w:val="24"/>
          <w:lang w:val="en-US"/>
        </w:rPr>
        <w:t xml:space="preserve"> An Inventory System to keep track of all the remaining items.</w:t>
      </w:r>
    </w:p>
    <w:p w14:paraId="08396BF3">
      <w:pPr>
        <w:rPr>
          <w:rFonts w:ascii="Times New Roman" w:hAnsi="Times New Roman" w:cs="Times New Roman"/>
          <w:sz w:val="24"/>
          <w:szCs w:val="24"/>
        </w:rPr>
      </w:pPr>
    </w:p>
    <w:p w14:paraId="4BE89496">
      <w:pPr>
        <w:rPr>
          <w:rFonts w:ascii="Times New Roman" w:hAnsi="Times New Roman" w:cs="Times New Roman"/>
          <w:sz w:val="24"/>
          <w:szCs w:val="24"/>
        </w:rPr>
      </w:pPr>
      <w:r>
        <w:rPr>
          <w:rFonts w:ascii="Times New Roman" w:hAnsi="Times New Roman" w:cs="Times New Roman"/>
          <w:sz w:val="24"/>
          <w:szCs w:val="24"/>
          <w:lang w:val="en-US"/>
        </w:rPr>
        <w:t>Reason for Choosing This Project</w:t>
      </w:r>
    </w:p>
    <w:p w14:paraId="2DC9F16F">
      <w:pPr>
        <w:rPr>
          <w:rFonts w:ascii="Times New Roman" w:hAnsi="Times New Roman" w:cs="Times New Roman"/>
          <w:sz w:val="24"/>
          <w:szCs w:val="24"/>
        </w:rPr>
      </w:pPr>
      <w:r>
        <w:rPr>
          <w:rFonts w:ascii="Times New Roman" w:hAnsi="Times New Roman" w:cs="Times New Roman"/>
          <w:sz w:val="24"/>
          <w:szCs w:val="24"/>
          <w:lang w:val="en-US"/>
        </w:rPr>
        <w:t>Why did you select this company or problem? What makes it a good candidate for a system proposal project?</w:t>
      </w:r>
    </w:p>
    <w:p w14:paraId="2C5A8E8E">
      <w:pPr>
        <w:rPr>
          <w:rFonts w:ascii="Times New Roman" w:hAnsi="Times New Roman" w:cs="Times New Roman"/>
          <w:sz w:val="24"/>
          <w:szCs w:val="24"/>
        </w:rPr>
      </w:pPr>
      <w:r>
        <w:rPr>
          <w:rFonts w:ascii="Times New Roman" w:hAnsi="Times New Roman" w:cs="Times New Roman"/>
          <w:sz w:val="24"/>
          <w:szCs w:val="24"/>
          <w:lang w:val="en-US"/>
        </w:rPr>
        <w:t>- This is my grandmother’s business. It may not be a big Sari-Sari store, but the system we want to integrate will help her and the people who work in the store do things more easily. It will also benefit us because it will give us experiences we didn’t have last year, which will help us grow as programmers.</w:t>
      </w:r>
    </w:p>
    <w:p w14:paraId="04F2DF1D">
      <w:pPr>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Historic">
    <w:panose1 w:val="020B0502040204020203"/>
    <w:charset w:val="00"/>
    <w:family w:val="swiss"/>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3"/>
    <w:multiLevelType w:val="multilevel"/>
    <w:tmpl w:val="0000000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07"/>
    <w:multiLevelType w:val="multilevel"/>
    <w:tmpl w:val="000000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8"/>
    <w:multiLevelType w:val="multilevel"/>
    <w:tmpl w:val="00000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9"/>
    <w:multiLevelType w:val="multilevel"/>
    <w:tmpl w:val="00000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A"/>
    <w:multiLevelType w:val="multilevel"/>
    <w:tmpl w:val="000000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30B7975"/>
    <w:multiLevelType w:val="multilevel"/>
    <w:tmpl w:val="330B79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587564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PH"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Calibri Light" w:hAnsi="Calibri Light" w:eastAsia="SimSun" w:cs="SimSun"/>
      <w:color w:val="2F5496"/>
      <w:sz w:val="40"/>
      <w:szCs w:val="40"/>
    </w:rPr>
  </w:style>
  <w:style w:type="paragraph" w:styleId="3">
    <w:name w:val="heading 2"/>
    <w:basedOn w:val="1"/>
    <w:next w:val="1"/>
    <w:link w:val="17"/>
    <w:qFormat/>
    <w:uiPriority w:val="9"/>
    <w:pPr>
      <w:keepNext/>
      <w:keepLines/>
      <w:spacing w:before="160" w:after="80"/>
      <w:outlineLvl w:val="1"/>
    </w:pPr>
    <w:rPr>
      <w:rFonts w:ascii="Calibri Light" w:hAnsi="Calibri Light" w:eastAsia="SimSun" w:cs="SimSun"/>
      <w:color w:val="2F5496"/>
      <w:sz w:val="32"/>
      <w:szCs w:val="32"/>
    </w:rPr>
  </w:style>
  <w:style w:type="paragraph" w:styleId="4">
    <w:name w:val="heading 3"/>
    <w:basedOn w:val="1"/>
    <w:next w:val="1"/>
    <w:link w:val="18"/>
    <w:qFormat/>
    <w:uiPriority w:val="9"/>
    <w:pPr>
      <w:keepNext/>
      <w:keepLines/>
      <w:spacing w:before="160" w:after="80"/>
      <w:outlineLvl w:val="2"/>
    </w:pPr>
    <w:rPr>
      <w:rFonts w:eastAsia="SimSun" w:cs="SimSun"/>
      <w:color w:val="2F5496"/>
      <w:sz w:val="28"/>
      <w:szCs w:val="28"/>
    </w:rPr>
  </w:style>
  <w:style w:type="paragraph" w:styleId="5">
    <w:name w:val="heading 4"/>
    <w:basedOn w:val="1"/>
    <w:next w:val="1"/>
    <w:link w:val="19"/>
    <w:qFormat/>
    <w:uiPriority w:val="9"/>
    <w:pPr>
      <w:keepNext/>
      <w:keepLines/>
      <w:spacing w:before="80" w:after="40"/>
      <w:outlineLvl w:val="3"/>
    </w:pPr>
    <w:rPr>
      <w:rFonts w:eastAsia="SimSun" w:cs="SimSun"/>
      <w:i/>
      <w:iCs/>
      <w:color w:val="2F5496"/>
    </w:rPr>
  </w:style>
  <w:style w:type="paragraph" w:styleId="6">
    <w:name w:val="heading 5"/>
    <w:basedOn w:val="1"/>
    <w:next w:val="1"/>
    <w:link w:val="20"/>
    <w:qFormat/>
    <w:uiPriority w:val="9"/>
    <w:pPr>
      <w:keepNext/>
      <w:keepLines/>
      <w:spacing w:before="80" w:after="40"/>
      <w:outlineLvl w:val="4"/>
    </w:pPr>
    <w:rPr>
      <w:rFonts w:eastAsia="SimSun" w:cs="SimSun"/>
      <w:color w:val="2F5496"/>
    </w:rPr>
  </w:style>
  <w:style w:type="paragraph" w:styleId="7">
    <w:name w:val="heading 6"/>
    <w:basedOn w:val="1"/>
    <w:next w:val="1"/>
    <w:link w:val="21"/>
    <w:qFormat/>
    <w:uiPriority w:val="9"/>
    <w:pPr>
      <w:keepNext/>
      <w:keepLines/>
      <w:spacing w:before="40" w:after="0"/>
      <w:outlineLvl w:val="5"/>
    </w:pPr>
    <w:rPr>
      <w:rFonts w:eastAsia="SimSun" w:cs="SimSun"/>
      <w:i/>
      <w:iCs/>
      <w:color w:val="595959"/>
    </w:rPr>
  </w:style>
  <w:style w:type="paragraph" w:styleId="8">
    <w:name w:val="heading 7"/>
    <w:basedOn w:val="1"/>
    <w:next w:val="1"/>
    <w:link w:val="22"/>
    <w:qFormat/>
    <w:uiPriority w:val="9"/>
    <w:pPr>
      <w:keepNext/>
      <w:keepLines/>
      <w:spacing w:before="40" w:after="0"/>
      <w:outlineLvl w:val="6"/>
    </w:pPr>
    <w:rPr>
      <w:rFonts w:eastAsia="SimSun" w:cs="SimSun"/>
      <w:color w:val="595959"/>
    </w:rPr>
  </w:style>
  <w:style w:type="paragraph" w:styleId="9">
    <w:name w:val="heading 8"/>
    <w:basedOn w:val="1"/>
    <w:next w:val="1"/>
    <w:link w:val="23"/>
    <w:qFormat/>
    <w:uiPriority w:val="9"/>
    <w:pPr>
      <w:keepNext/>
      <w:keepLines/>
      <w:spacing w:after="0"/>
      <w:outlineLvl w:val="7"/>
    </w:pPr>
    <w:rPr>
      <w:rFonts w:eastAsia="SimSun" w:cs="SimSun"/>
      <w:i/>
      <w:iCs/>
      <w:color w:val="272727"/>
    </w:rPr>
  </w:style>
  <w:style w:type="paragraph" w:styleId="10">
    <w:name w:val="heading 9"/>
    <w:basedOn w:val="1"/>
    <w:next w:val="1"/>
    <w:link w:val="24"/>
    <w:qFormat/>
    <w:uiPriority w:val="9"/>
    <w:pPr>
      <w:keepNext/>
      <w:keepLines/>
      <w:spacing w:after="0"/>
      <w:outlineLvl w:val="8"/>
    </w:pPr>
    <w:rPr>
      <w:rFonts w:eastAsia="SimSun" w:cs="SimSun"/>
      <w:color w:val="272727"/>
    </w:rPr>
  </w:style>
  <w:style w:type="character" w:default="1" w:styleId="11">
    <w:name w:val="Default Paragraph Font"/>
    <w:qFormat/>
    <w:uiPriority w:val="1"/>
  </w:style>
  <w:style w:type="table" w:default="1" w:styleId="12">
    <w:name w:val="Normal Table"/>
    <w:qFormat/>
    <w:uiPriority w:val="99"/>
    <w:tblPr>
      <w:tblCellMar>
        <w:top w:w="0" w:type="dxa"/>
        <w:left w:w="108" w:type="dxa"/>
        <w:bottom w:w="0" w:type="dxa"/>
        <w:right w:w="108" w:type="dxa"/>
      </w:tblCellMar>
    </w:tblPr>
  </w:style>
  <w:style w:type="paragraph" w:styleId="13">
    <w:name w:val="Normal (Web)"/>
    <w:basedOn w:val="1"/>
    <w:uiPriority w:val="99"/>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paragraph" w:styleId="14">
    <w:name w:val="Subtitle"/>
    <w:basedOn w:val="1"/>
    <w:next w:val="1"/>
    <w:link w:val="26"/>
    <w:qFormat/>
    <w:uiPriority w:val="11"/>
    <w:pPr>
      <w:numPr>
        <w:ilvl w:val="1"/>
        <w:numId w:val="0"/>
      </w:numPr>
    </w:pPr>
    <w:rPr>
      <w:rFonts w:eastAsia="SimSun" w:cs="SimSun"/>
      <w:color w:val="595959"/>
      <w:spacing w:val="15"/>
      <w:sz w:val="28"/>
      <w:szCs w:val="28"/>
    </w:rPr>
  </w:style>
  <w:style w:type="paragraph" w:styleId="15">
    <w:name w:val="Title"/>
    <w:basedOn w:val="1"/>
    <w:next w:val="1"/>
    <w:link w:val="25"/>
    <w:qFormat/>
    <w:uiPriority w:val="10"/>
    <w:pPr>
      <w:spacing w:after="80" w:line="240" w:lineRule="auto"/>
      <w:contextualSpacing/>
    </w:pPr>
    <w:rPr>
      <w:rFonts w:ascii="Calibri Light" w:hAnsi="Calibri Light" w:eastAsia="SimSun" w:cs="SimSun"/>
      <w:spacing w:val="-10"/>
      <w:kern w:val="28"/>
      <w:sz w:val="56"/>
      <w:szCs w:val="56"/>
    </w:rPr>
  </w:style>
  <w:style w:type="character" w:customStyle="1" w:styleId="16">
    <w:name w:val="Heading 1 Char_ee76e705-e32a-4bd5-b83a-9dffa0f03c92"/>
    <w:basedOn w:val="11"/>
    <w:link w:val="2"/>
    <w:qFormat/>
    <w:uiPriority w:val="9"/>
    <w:rPr>
      <w:rFonts w:ascii="Calibri Light" w:hAnsi="Calibri Light" w:eastAsia="SimSun" w:cs="SimSun"/>
      <w:color w:val="2F5496"/>
      <w:sz w:val="40"/>
      <w:szCs w:val="40"/>
    </w:rPr>
  </w:style>
  <w:style w:type="character" w:customStyle="1" w:styleId="17">
    <w:name w:val="Heading 2 Char_bebe020d-6257-4b0d-a19d-02af0da45c72"/>
    <w:basedOn w:val="11"/>
    <w:link w:val="3"/>
    <w:qFormat/>
    <w:uiPriority w:val="9"/>
    <w:rPr>
      <w:rFonts w:ascii="Calibri Light" w:hAnsi="Calibri Light" w:eastAsia="SimSun" w:cs="SimSun"/>
      <w:color w:val="2F5496"/>
      <w:sz w:val="32"/>
      <w:szCs w:val="32"/>
    </w:rPr>
  </w:style>
  <w:style w:type="character" w:customStyle="1" w:styleId="18">
    <w:name w:val="Heading 3 Char_7af2d08f-c647-4b8d-8cbf-c897325eb370"/>
    <w:basedOn w:val="11"/>
    <w:link w:val="4"/>
    <w:qFormat/>
    <w:uiPriority w:val="9"/>
    <w:rPr>
      <w:rFonts w:eastAsia="SimSun" w:cs="SimSun"/>
      <w:color w:val="2F5496"/>
      <w:sz w:val="28"/>
      <w:szCs w:val="28"/>
    </w:rPr>
  </w:style>
  <w:style w:type="character" w:customStyle="1" w:styleId="19">
    <w:name w:val="Heading 4 Char_71ebf470-5b85-4055-b2dc-97dc3b6f1f17"/>
    <w:basedOn w:val="11"/>
    <w:link w:val="5"/>
    <w:qFormat/>
    <w:uiPriority w:val="9"/>
    <w:rPr>
      <w:rFonts w:eastAsia="SimSun" w:cs="SimSun"/>
      <w:i/>
      <w:iCs/>
      <w:color w:val="2F5496"/>
    </w:rPr>
  </w:style>
  <w:style w:type="character" w:customStyle="1" w:styleId="20">
    <w:name w:val="Heading 5 Char_c075e49e-61ce-4f18-841c-ecea6a8e9eb7"/>
    <w:basedOn w:val="11"/>
    <w:link w:val="6"/>
    <w:qFormat/>
    <w:uiPriority w:val="9"/>
    <w:rPr>
      <w:rFonts w:eastAsia="SimSun" w:cs="SimSun"/>
      <w:color w:val="2F5496"/>
    </w:rPr>
  </w:style>
  <w:style w:type="character" w:customStyle="1" w:styleId="21">
    <w:name w:val="Heading 6 Char_c1399f30-bbb3-426c-99e4-b970388e6615"/>
    <w:basedOn w:val="11"/>
    <w:link w:val="7"/>
    <w:qFormat/>
    <w:uiPriority w:val="9"/>
    <w:rPr>
      <w:rFonts w:eastAsia="SimSun" w:cs="SimSun"/>
      <w:i/>
      <w:iCs/>
      <w:color w:val="595959"/>
    </w:rPr>
  </w:style>
  <w:style w:type="character" w:customStyle="1" w:styleId="22">
    <w:name w:val="Heading 7 Char_a8b4f75b-1715-43b1-95b1-43029b602391"/>
    <w:basedOn w:val="11"/>
    <w:link w:val="8"/>
    <w:qFormat/>
    <w:uiPriority w:val="9"/>
    <w:rPr>
      <w:rFonts w:eastAsia="SimSun" w:cs="SimSun"/>
      <w:color w:val="595959"/>
    </w:rPr>
  </w:style>
  <w:style w:type="character" w:customStyle="1" w:styleId="23">
    <w:name w:val="Heading 8 Char_f31b12d0-3d04-4c0e-8b84-34843ce6f80e"/>
    <w:basedOn w:val="11"/>
    <w:link w:val="9"/>
    <w:qFormat/>
    <w:uiPriority w:val="9"/>
    <w:rPr>
      <w:rFonts w:eastAsia="SimSun" w:cs="SimSun"/>
      <w:i/>
      <w:iCs/>
      <w:color w:val="272727"/>
    </w:rPr>
  </w:style>
  <w:style w:type="character" w:customStyle="1" w:styleId="24">
    <w:name w:val="Heading 9 Char_44663dca-c1ca-48fe-98cf-710c9dda2c3d"/>
    <w:basedOn w:val="11"/>
    <w:link w:val="10"/>
    <w:qFormat/>
    <w:uiPriority w:val="9"/>
    <w:rPr>
      <w:rFonts w:eastAsia="SimSun" w:cs="SimSun"/>
      <w:color w:val="272727"/>
    </w:rPr>
  </w:style>
  <w:style w:type="character" w:customStyle="1" w:styleId="25">
    <w:name w:val="Title Char_6f83faab-6cdc-41bf-8680-afbe120353a7"/>
    <w:basedOn w:val="11"/>
    <w:link w:val="15"/>
    <w:qFormat/>
    <w:uiPriority w:val="10"/>
    <w:rPr>
      <w:rFonts w:ascii="Calibri Light" w:hAnsi="Calibri Light" w:eastAsia="SimSun" w:cs="SimSun"/>
      <w:spacing w:val="-10"/>
      <w:kern w:val="28"/>
      <w:sz w:val="56"/>
      <w:szCs w:val="56"/>
    </w:rPr>
  </w:style>
  <w:style w:type="character" w:customStyle="1" w:styleId="26">
    <w:name w:val="Subtitle Char"/>
    <w:basedOn w:val="11"/>
    <w:link w:val="14"/>
    <w:qFormat/>
    <w:uiPriority w:val="11"/>
    <w:rPr>
      <w:rFonts w:eastAsia="SimSun" w:cs="SimSun"/>
      <w:color w:val="595959"/>
      <w:spacing w:val="15"/>
      <w:sz w:val="28"/>
      <w:szCs w:val="28"/>
    </w:rPr>
  </w:style>
  <w:style w:type="paragraph" w:styleId="27">
    <w:name w:val="Quote"/>
    <w:basedOn w:val="1"/>
    <w:next w:val="1"/>
    <w:link w:val="28"/>
    <w:qFormat/>
    <w:uiPriority w:val="29"/>
    <w:pPr>
      <w:spacing w:before="160"/>
      <w:jc w:val="center"/>
    </w:pPr>
    <w:rPr>
      <w:i/>
      <w:iCs/>
      <w:color w:val="404040"/>
    </w:rPr>
  </w:style>
  <w:style w:type="character" w:customStyle="1" w:styleId="28">
    <w:name w:val="Quote Char_12e8a565-0732-4c22-ae65-43862e3ad246"/>
    <w:basedOn w:val="11"/>
    <w:link w:val="27"/>
    <w:qFormat/>
    <w:uiPriority w:val="29"/>
    <w:rPr>
      <w:i/>
      <w:iCs/>
      <w:color w:val="404040"/>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496"/>
    </w:rPr>
  </w:style>
  <w:style w:type="paragraph" w:styleId="31">
    <w:name w:val="Intense Quote"/>
    <w:basedOn w:val="1"/>
    <w:next w:val="1"/>
    <w:link w:val="32"/>
    <w:qFormat/>
    <w:uiPriority w:val="30"/>
    <w:pPr>
      <w:pBdr>
        <w:top w:val="single" w:color="2F5496" w:sz="4" w:space="10"/>
        <w:bottom w:val="single" w:color="2F5496" w:sz="4" w:space="10"/>
      </w:pBdr>
      <w:spacing w:before="360" w:after="360"/>
      <w:ind w:left="864" w:right="864"/>
      <w:jc w:val="center"/>
    </w:pPr>
    <w:rPr>
      <w:i/>
      <w:iCs/>
      <w:color w:val="2F5496"/>
    </w:rPr>
  </w:style>
  <w:style w:type="character" w:customStyle="1" w:styleId="32">
    <w:name w:val="Intense Quote Char_4d433b85-3d26-48f1-943f-bd478423387f"/>
    <w:basedOn w:val="11"/>
    <w:link w:val="31"/>
    <w:qFormat/>
    <w:uiPriority w:val="30"/>
    <w:rPr>
      <w:i/>
      <w:iCs/>
      <w:color w:val="2F5496"/>
    </w:rPr>
  </w:style>
  <w:style w:type="character" w:customStyle="1" w:styleId="33">
    <w:name w:val="Intense Reference"/>
    <w:basedOn w:val="11"/>
    <w:qFormat/>
    <w:uiPriority w:val="32"/>
    <w:rPr>
      <w:b/>
      <w:bCs/>
      <w:smallCaps/>
      <w:color w:val="2F5496"/>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4</Pages>
  <Words>851</Words>
  <Characters>4674</Characters>
  <Paragraphs>96</Paragraphs>
  <TotalTime>1</TotalTime>
  <ScaleCrop>false</ScaleCrop>
  <LinksUpToDate>false</LinksUpToDate>
  <CharactersWithSpaces>5474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2025-08-14T13:56:00Z</dcterms:created>
  <dc:creator>Anthony Bryll Nosotros</dc:creator>
  <cp:lastModifiedBy>Christian Bermudez</cp:lastModifiedBy>
  <dcterms:modified xsi:type="dcterms:W3CDTF">2025-08-19T05:16:58Z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218157e9-9139-4a46-9c0f-18802988c73d</vt:lpwstr>
  </property>
  <property fmtid="{D5CDD505-2E9C-101B-9397-08002B2CF9AE}" pid="3" name="ICV">
    <vt:lpwstr>3C9F2EF79464432197D632684B5E6EAF_13</vt:lpwstr>
  </property>
  <property fmtid="{D5CDD505-2E9C-101B-9397-08002B2CF9AE}" pid="4" name="KSOProductBuildVer">
    <vt:lpwstr>1033-12.2.0.21931</vt:lpwstr>
  </property>
</Properties>
</file>